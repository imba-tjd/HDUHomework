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D7AB0" w:rsidRDefault="007D7AB0">
      <w:pPr>
        <w:jc w:val="center"/>
        <w:rPr>
          <w:rFonts w:hint="eastAsia"/>
          <w:b/>
          <w:sz w:val="32"/>
        </w:rPr>
      </w:pPr>
      <w:bookmarkStart w:id="0" w:name="_GoBack"/>
      <w:bookmarkEnd w:id="0"/>
      <w:r>
        <w:rPr>
          <w:rFonts w:hint="eastAsia"/>
          <w:b/>
          <w:sz w:val="32"/>
        </w:rPr>
        <w:t>《数据库</w:t>
      </w:r>
      <w:r w:rsidR="00C54BF6">
        <w:rPr>
          <w:rFonts w:hint="eastAsia"/>
          <w:b/>
          <w:sz w:val="32"/>
        </w:rPr>
        <w:t>课程设计</w:t>
      </w:r>
      <w:r>
        <w:rPr>
          <w:rFonts w:hint="eastAsia"/>
          <w:b/>
          <w:sz w:val="32"/>
        </w:rPr>
        <w:t>》指导书</w:t>
      </w:r>
    </w:p>
    <w:p w:rsidR="007D7AB0" w:rsidRDefault="007D7AB0">
      <w:pPr>
        <w:tabs>
          <w:tab w:val="left" w:pos="855"/>
        </w:tabs>
        <w:spacing w:beforeLines="50" w:before="156" w:line="360" w:lineRule="auto"/>
        <w:rPr>
          <w:rFonts w:eastAsia="楷体_GB2312" w:hint="eastAsia"/>
          <w:b/>
          <w:sz w:val="24"/>
        </w:rPr>
      </w:pPr>
      <w:r>
        <w:rPr>
          <w:rFonts w:eastAsia="楷体_GB2312" w:hint="eastAsia"/>
          <w:b/>
          <w:sz w:val="24"/>
        </w:rPr>
        <w:t>一、课程设计的目的和意义</w:t>
      </w:r>
    </w:p>
    <w:p w:rsidR="007D7AB0" w:rsidRDefault="007D7AB0">
      <w:pPr>
        <w:spacing w:beforeLines="50" w:before="156" w:afterLines="50" w:after="156" w:line="400" w:lineRule="exact"/>
        <w:ind w:firstLineChars="200" w:firstLine="480"/>
        <w:rPr>
          <w:sz w:val="24"/>
          <w:lang w:val="en-GB"/>
        </w:rPr>
      </w:pPr>
      <w:r>
        <w:rPr>
          <w:rFonts w:hint="eastAsia"/>
          <w:sz w:val="24"/>
        </w:rPr>
        <w:t>《数据库课程设计》是实践性教学环节之一，是《数据库》课程的辅助教学课程。</w:t>
      </w:r>
      <w:r>
        <w:rPr>
          <w:rFonts w:ascii="楷体_GB2312" w:hint="eastAsia"/>
          <w:sz w:val="24"/>
        </w:rPr>
        <w:t>通过课程设计，使学生掌握数据库的基本概念，</w:t>
      </w:r>
      <w:r>
        <w:rPr>
          <w:rFonts w:hint="eastAsia"/>
          <w:sz w:val="24"/>
        </w:rPr>
        <w:t>结合实际的操作和设计，巩固课堂教学内容，</w:t>
      </w:r>
      <w:r>
        <w:rPr>
          <w:rFonts w:ascii="楷体_GB2312" w:hint="eastAsia"/>
          <w:sz w:val="24"/>
        </w:rPr>
        <w:t>使学生掌握数据库系统的基本概念、原理和技术，将理论与实际相结合，应用现有的数据建模工具和数据库管理系统软件，规范、科学地完成一个小型数据库的设计与实现，把理论课与实验课所学内容做一综合，</w:t>
      </w:r>
      <w:r>
        <w:rPr>
          <w:rFonts w:hint="eastAsia"/>
          <w:sz w:val="24"/>
        </w:rPr>
        <w:t>并在此基础上强化学生的实践意识、提高其实际动手能力和创新能力。</w:t>
      </w:r>
    </w:p>
    <w:p w:rsidR="007D7AB0" w:rsidRDefault="007D7AB0">
      <w:pPr>
        <w:rPr>
          <w:rFonts w:eastAsia="楷体_GB2312" w:hint="eastAsia"/>
          <w:b/>
          <w:sz w:val="24"/>
        </w:rPr>
      </w:pPr>
      <w:r>
        <w:rPr>
          <w:rFonts w:eastAsia="楷体_GB2312" w:hint="eastAsia"/>
          <w:b/>
          <w:sz w:val="24"/>
        </w:rPr>
        <w:t>二、设计要求：</w:t>
      </w:r>
    </w:p>
    <w:p w:rsidR="007D7AB0" w:rsidRDefault="007D7AB0">
      <w:pPr>
        <w:spacing w:beforeLines="50" w:before="156" w:afterLines="50" w:after="156"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通过设计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完整的数据库，使学生掌握数据库设计各阶段的输入、输出、设计环境、目标和方法。熟练掌握两个主要环节——概念结构设计与逻辑结构设计；熟练的使用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语言实现数据库的建立、应用和维护。集中安排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节实训课，进行课程设计，以小组为单位，一般</w:t>
      </w:r>
      <w:r w:rsidR="00F50BB3">
        <w:rPr>
          <w:sz w:val="24"/>
        </w:rPr>
        <w:t>4</w:t>
      </w:r>
      <w:r>
        <w:rPr>
          <w:rFonts w:hint="eastAsia"/>
          <w:sz w:val="24"/>
        </w:rPr>
        <w:t>~</w:t>
      </w:r>
      <w:r w:rsidR="00F50BB3">
        <w:rPr>
          <w:sz w:val="24"/>
        </w:rPr>
        <w:t>5</w:t>
      </w:r>
      <w:r>
        <w:rPr>
          <w:rFonts w:hint="eastAsia"/>
          <w:sz w:val="24"/>
        </w:rPr>
        <w:t>人为一组。教师讲解数据库的设计方法以及布置题目，要求学生根据题目的需求描述，进行实际调研，提出完整的需求分析报告，进行概念模型设计、逻辑模型设计、模式优化，在物理模型中根据需要添加必要的约束、视图、触发器和存储过程等数据库对象，最后生成创建数据库的脚本，提出物理设计的文档。</w:t>
      </w:r>
    </w:p>
    <w:p w:rsidR="007D7AB0" w:rsidRDefault="007D7AB0">
      <w:pPr>
        <w:spacing w:beforeLines="50" w:before="156" w:afterLines="50" w:after="156"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要求如下：</w:t>
      </w:r>
    </w:p>
    <w:p w:rsidR="007D7AB0" w:rsidRDefault="007D7AB0">
      <w:pPr>
        <w:spacing w:beforeLines="50" w:before="156" w:afterLines="50" w:after="156"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、要充分认识课程设计对培养自己的重要性，认真做好设计前的各项准备工作。</w:t>
      </w:r>
    </w:p>
    <w:p w:rsidR="007D7AB0" w:rsidRDefault="007D7AB0">
      <w:pPr>
        <w:spacing w:beforeLines="50" w:before="156" w:afterLines="50" w:after="156"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、既要虚心接受老师的指导，又要充分发挥主观能动性。结合课题，独立思考，努力钻研，勤于实践，勇于创新。</w:t>
      </w:r>
    </w:p>
    <w:p w:rsidR="007D7AB0" w:rsidRDefault="007D7AB0">
      <w:pPr>
        <w:spacing w:beforeLines="50" w:before="156" w:afterLines="50" w:after="156"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、独立按时完成规定的工作任务，不得弄虚作假，不准抄袭他人内容，否则成绩以不及格计。</w:t>
      </w:r>
    </w:p>
    <w:p w:rsidR="007D7AB0" w:rsidRDefault="007D7AB0">
      <w:pPr>
        <w:spacing w:beforeLines="50" w:before="156" w:afterLines="50" w:after="156"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、课程设计期间，无故缺席按旷课处理；缺席时间达四分之一以上者，其成绩按不及格处理。</w:t>
      </w:r>
    </w:p>
    <w:p w:rsidR="007D7AB0" w:rsidRDefault="007D7AB0">
      <w:pPr>
        <w:spacing w:beforeLines="50" w:before="156" w:afterLines="50" w:after="156"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、在设计过程中，要严格要求自己，树立严肃、严密、严谨的科学态度，必须按时、按质、按量完成课程设计。</w:t>
      </w:r>
    </w:p>
    <w:p w:rsidR="007D7AB0" w:rsidRDefault="007D7AB0">
      <w:pPr>
        <w:spacing w:beforeLines="50" w:before="156" w:afterLines="50" w:after="156"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、小组成员之间，分工明确，但要保持联系畅通，密切合作，培养良好的互相帮助和团队协作精神。</w:t>
      </w:r>
    </w:p>
    <w:p w:rsidR="007D7AB0" w:rsidRDefault="007D7AB0">
      <w:pPr>
        <w:rPr>
          <w:rFonts w:eastAsia="楷体_GB2312" w:hint="eastAsia"/>
          <w:b/>
          <w:sz w:val="24"/>
        </w:rPr>
      </w:pPr>
      <w:r>
        <w:rPr>
          <w:rFonts w:eastAsia="楷体_GB2312" w:hint="eastAsia"/>
          <w:b/>
          <w:sz w:val="24"/>
        </w:rPr>
        <w:lastRenderedPageBreak/>
        <w:t>三、课程设计选题的原则</w:t>
      </w:r>
    </w:p>
    <w:p w:rsidR="007D7AB0" w:rsidRDefault="007D7AB0">
      <w:pPr>
        <w:spacing w:beforeLines="50" w:before="156" w:afterLines="50" w:after="156"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课程设计题目以选用学生相对比较熟悉的业务模型为宜，要求通过本实践性教学环节，能较好地巩固数据库的基本概念、基本原理、关系数据库的设计理论、设计方法等主要相关知识点，针对实际问题设计概念模型，并应用现有的工具完成小型数据库的设计与实现。</w:t>
      </w:r>
    </w:p>
    <w:p w:rsidR="007D7AB0" w:rsidRDefault="007D7AB0">
      <w:pPr>
        <w:rPr>
          <w:rFonts w:hint="eastAsia"/>
          <w:b/>
        </w:rPr>
      </w:pPr>
      <w:r>
        <w:rPr>
          <w:rFonts w:eastAsia="楷体_GB2312" w:hint="eastAsia"/>
          <w:b/>
          <w:sz w:val="24"/>
        </w:rPr>
        <w:t>四、课程设计的一般步骤</w:t>
      </w:r>
    </w:p>
    <w:p w:rsidR="007D7AB0" w:rsidRDefault="007D7AB0">
      <w:pPr>
        <w:spacing w:beforeLines="50" w:before="156" w:afterLines="50" w:after="156"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课程设计大体分四个阶段：</w:t>
      </w:r>
    </w:p>
    <w:p w:rsidR="007D7AB0" w:rsidRDefault="007D7AB0">
      <w:pPr>
        <w:spacing w:beforeLines="50" w:before="156" w:afterLines="50" w:after="156"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、分组与选题：根据要求进行人员分组。每小组必须选择一个课题。课题选定后在小组内进行分工，制定整个课程设计的时间进度计划安排。</w:t>
      </w:r>
    </w:p>
    <w:p w:rsidR="007D7AB0" w:rsidRDefault="007D7AB0">
      <w:pPr>
        <w:spacing w:beforeLines="50" w:before="156" w:afterLines="50" w:after="156"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、需求分析：进行系统调查，搜集资料。</w:t>
      </w:r>
    </w:p>
    <w:p w:rsidR="007D7AB0" w:rsidRDefault="007D7AB0">
      <w:pPr>
        <w:spacing w:beforeLines="50" w:before="156" w:afterLines="50" w:after="156"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、分析与设计：根据搜集的资料，进行功能与数据分析，并进行数据库、系统功能等设计。</w:t>
      </w:r>
    </w:p>
    <w:p w:rsidR="007D7AB0" w:rsidRDefault="007D7AB0">
      <w:pPr>
        <w:spacing w:beforeLines="50" w:before="156" w:afterLines="50" w:after="156"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、验收与评分：指导教师对每个小组的开发的系统，及每个成员开发的模块进行验收，结合设计报告，根据课程设计成绩的评定方法，评出成绩。</w:t>
      </w:r>
      <w:r w:rsidR="00403DF9">
        <w:rPr>
          <w:rFonts w:hint="eastAsia"/>
          <w:sz w:val="24"/>
        </w:rPr>
        <w:t>如果</w:t>
      </w:r>
      <w:r w:rsidR="00403DF9">
        <w:rPr>
          <w:sz w:val="24"/>
        </w:rPr>
        <w:t>完成系统前端开发，可酌情加分。</w:t>
      </w:r>
    </w:p>
    <w:p w:rsidR="007D7AB0" w:rsidRDefault="007D7AB0">
      <w:pPr>
        <w:rPr>
          <w:rFonts w:eastAsia="楷体_GB2312" w:hint="eastAsia"/>
          <w:b/>
          <w:sz w:val="24"/>
        </w:rPr>
      </w:pPr>
      <w:r>
        <w:rPr>
          <w:rFonts w:eastAsia="楷体_GB2312" w:hint="eastAsia"/>
          <w:b/>
          <w:sz w:val="24"/>
        </w:rPr>
        <w:t>五、本课程设计内容与要求</w:t>
      </w:r>
    </w:p>
    <w:p w:rsidR="007D7AB0" w:rsidRDefault="007D7AB0">
      <w:pPr>
        <w:spacing w:beforeLines="50" w:before="156" w:afterLines="50" w:after="156"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掌握数据库的设计的每个步骤，以及提交各步骤所需图表和文档。通过使用目前流行的</w:t>
      </w:r>
      <w:r>
        <w:rPr>
          <w:rFonts w:hint="eastAsia"/>
          <w:sz w:val="24"/>
        </w:rPr>
        <w:t>DBMS</w:t>
      </w:r>
      <w:r>
        <w:rPr>
          <w:rFonts w:hint="eastAsia"/>
          <w:sz w:val="24"/>
        </w:rPr>
        <w:t>，建立所设计的数据库，并在此基础上实现数据库查询、连接等操作和触发器、存储器</w:t>
      </w:r>
      <w:proofErr w:type="gramStart"/>
      <w:r>
        <w:rPr>
          <w:rFonts w:hint="eastAsia"/>
          <w:sz w:val="24"/>
        </w:rPr>
        <w:t>等对象</w:t>
      </w:r>
      <w:proofErr w:type="gramEnd"/>
      <w:r>
        <w:rPr>
          <w:rFonts w:hint="eastAsia"/>
          <w:sz w:val="24"/>
        </w:rPr>
        <w:t>设计。</w:t>
      </w:r>
    </w:p>
    <w:p w:rsidR="007D7AB0" w:rsidRDefault="007D7AB0">
      <w:pPr>
        <w:spacing w:beforeLines="50" w:before="156" w:afterLines="50" w:after="156"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、需求分析：根据自己的选题，绘制</w:t>
      </w:r>
      <w:r>
        <w:rPr>
          <w:rFonts w:hint="eastAsia"/>
          <w:sz w:val="24"/>
        </w:rPr>
        <w:t>DFD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DD</w:t>
      </w:r>
      <w:r>
        <w:rPr>
          <w:rFonts w:hint="eastAsia"/>
          <w:sz w:val="24"/>
        </w:rPr>
        <w:t>图表以及书写相关的文字说明。</w:t>
      </w:r>
    </w:p>
    <w:p w:rsidR="007D7AB0" w:rsidRDefault="007D7AB0">
      <w:pPr>
        <w:spacing w:beforeLines="50" w:before="156" w:afterLines="50" w:after="156"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、概念结构设计：绘制所选题目详细的</w:t>
      </w:r>
      <w:r>
        <w:rPr>
          <w:rFonts w:hint="eastAsia"/>
          <w:sz w:val="24"/>
        </w:rPr>
        <w:t>E-R</w:t>
      </w:r>
      <w:r>
        <w:rPr>
          <w:rFonts w:hint="eastAsia"/>
          <w:sz w:val="24"/>
        </w:rPr>
        <w:t>图。</w:t>
      </w:r>
    </w:p>
    <w:p w:rsidR="007D7AB0" w:rsidRDefault="007D7AB0">
      <w:pPr>
        <w:spacing w:beforeLines="50" w:before="156" w:afterLines="50" w:after="156"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、逻辑结构设计：将</w:t>
      </w:r>
      <w:r>
        <w:rPr>
          <w:rFonts w:hint="eastAsia"/>
          <w:sz w:val="24"/>
        </w:rPr>
        <w:t>E-R</w:t>
      </w:r>
      <w:r>
        <w:rPr>
          <w:rFonts w:hint="eastAsia"/>
          <w:sz w:val="24"/>
        </w:rPr>
        <w:t>图转换成等价的关系模式；按需求对关系模式进行规范化；对规范化后的模式进行评价，调整模式，使其满足性能、存储等方面要求；根据局部应用需要设计外模式。</w:t>
      </w:r>
    </w:p>
    <w:p w:rsidR="007D7AB0" w:rsidRDefault="007D7AB0">
      <w:pPr>
        <w:spacing w:beforeLines="50" w:before="156" w:afterLines="50" w:after="156"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、物理结构设计：选定实施环境，存取方法等。</w:t>
      </w:r>
    </w:p>
    <w:p w:rsidR="007D7AB0" w:rsidRDefault="007D7AB0">
      <w:pPr>
        <w:spacing w:beforeLines="50" w:before="156" w:afterLines="50" w:after="156"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、数据实施和维护：用</w:t>
      </w:r>
      <w:r>
        <w:rPr>
          <w:rFonts w:hint="eastAsia"/>
          <w:sz w:val="24"/>
        </w:rPr>
        <w:t>DBMS</w:t>
      </w:r>
      <w:r>
        <w:rPr>
          <w:rFonts w:hint="eastAsia"/>
          <w:sz w:val="24"/>
        </w:rPr>
        <w:t>建立数据库结构，加载数据，实现各种查询、链接应用程序，设计库中触发器、存储器等对象，并能对数据库做简单的维护操作。</w:t>
      </w:r>
    </w:p>
    <w:p w:rsidR="007D7AB0" w:rsidRDefault="007D7AB0">
      <w:pPr>
        <w:spacing w:beforeLines="50" w:before="156" w:afterLines="50" w:after="156"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6</w:t>
      </w:r>
      <w:r>
        <w:rPr>
          <w:rFonts w:hint="eastAsia"/>
          <w:sz w:val="24"/>
        </w:rPr>
        <w:t>、设计小结：总结课程设计的过程、体会及建议。</w:t>
      </w:r>
    </w:p>
    <w:p w:rsidR="007D7AB0" w:rsidRDefault="007D7AB0">
      <w:pPr>
        <w:spacing w:beforeLines="50" w:before="156" w:afterLines="50" w:after="156" w:line="400" w:lineRule="exact"/>
        <w:ind w:firstLineChars="200" w:firstLine="480"/>
        <w:rPr>
          <w:rFonts w:hint="eastAsia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、其他：参考文献、致谢等。</w:t>
      </w:r>
    </w:p>
    <w:p w:rsidR="007D7AB0" w:rsidRDefault="007D7AB0">
      <w:pPr>
        <w:rPr>
          <w:rFonts w:eastAsia="楷体_GB2312"/>
          <w:b/>
          <w:sz w:val="24"/>
        </w:rPr>
      </w:pPr>
      <w:r>
        <w:rPr>
          <w:rFonts w:eastAsia="楷体_GB2312" w:hint="eastAsia"/>
          <w:b/>
          <w:sz w:val="24"/>
        </w:rPr>
        <w:t>七、课程设计报告要求</w:t>
      </w:r>
    </w:p>
    <w:p w:rsidR="007D7AB0" w:rsidRDefault="007D7AB0">
      <w:pPr>
        <w:spacing w:beforeLines="50" w:before="156" w:afterLines="50" w:after="156"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课程设计报告有五个方面的要求：</w:t>
      </w:r>
    </w:p>
    <w:p w:rsidR="007D7AB0" w:rsidRDefault="007D7AB0">
      <w:pPr>
        <w:spacing w:beforeLines="50" w:before="156" w:afterLines="50" w:after="156"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、问题描述。包括此问题的理论和实际两方面。</w:t>
      </w:r>
    </w:p>
    <w:p w:rsidR="007D7AB0" w:rsidRDefault="007D7AB0">
      <w:pPr>
        <w:spacing w:beforeLines="50" w:before="156" w:afterLines="50" w:after="156"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、解决方案。包括：</w:t>
      </w:r>
      <w:r>
        <w:rPr>
          <w:rFonts w:hint="eastAsia"/>
          <w:sz w:val="24"/>
        </w:rPr>
        <w:t>E-R</w:t>
      </w:r>
      <w:r>
        <w:rPr>
          <w:rFonts w:hint="eastAsia"/>
          <w:sz w:val="24"/>
        </w:rPr>
        <w:t>模型要设计规范、合理，关系模式的设计至少要满足第三范式，数据库的设计要考虑安全性和完整性的要求。</w:t>
      </w:r>
    </w:p>
    <w:p w:rsidR="007D7AB0" w:rsidRDefault="007D7AB0">
      <w:pPr>
        <w:spacing w:beforeLines="50" w:before="156" w:afterLines="50" w:after="156"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、解决方案中所设计的</w:t>
      </w:r>
      <w:r>
        <w:rPr>
          <w:rFonts w:hint="eastAsia"/>
          <w:sz w:val="24"/>
        </w:rPr>
        <w:t>E-R</w:t>
      </w:r>
      <w:r>
        <w:rPr>
          <w:rFonts w:hint="eastAsia"/>
          <w:sz w:val="24"/>
        </w:rPr>
        <w:t>模型、关系模式的描述与具体实现的说明。</w:t>
      </w:r>
    </w:p>
    <w:p w:rsidR="007D7AB0" w:rsidRDefault="007D7AB0">
      <w:pPr>
        <w:spacing w:beforeLines="50" w:before="156" w:afterLines="50" w:after="156"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、具体的解决实例。</w:t>
      </w:r>
    </w:p>
    <w:p w:rsidR="007D7AB0" w:rsidRDefault="007D7AB0">
      <w:pPr>
        <w:spacing w:beforeLines="50" w:before="156" w:afterLines="50" w:after="156"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、报告格式要求：</w:t>
      </w:r>
      <w:r>
        <w:rPr>
          <w:rFonts w:hint="eastAsia"/>
          <w:sz w:val="24"/>
        </w:rPr>
        <w:t>(1)</w:t>
      </w:r>
      <w:r>
        <w:rPr>
          <w:rFonts w:hint="eastAsia"/>
          <w:sz w:val="24"/>
        </w:rPr>
        <w:t>文章结构严格按模板格式要求。</w:t>
      </w:r>
      <w:r>
        <w:rPr>
          <w:rFonts w:hint="eastAsia"/>
          <w:sz w:val="24"/>
        </w:rPr>
        <w:t>(2)</w:t>
      </w:r>
      <w:r>
        <w:rPr>
          <w:rFonts w:hint="eastAsia"/>
        </w:rPr>
        <w:t xml:space="preserve"> </w:t>
      </w:r>
      <w:r>
        <w:rPr>
          <w:rFonts w:hint="eastAsia"/>
          <w:sz w:val="24"/>
        </w:rPr>
        <w:t>正文内容：字体宋体，小四号。标题行除外。</w:t>
      </w:r>
      <w:r>
        <w:rPr>
          <w:rFonts w:hint="eastAsia"/>
          <w:sz w:val="24"/>
        </w:rPr>
        <w:t>(3)</w:t>
      </w:r>
      <w:r>
        <w:t xml:space="preserve"> </w:t>
      </w:r>
      <w:r>
        <w:rPr>
          <w:rFonts w:hint="eastAsia"/>
          <w:sz w:val="24"/>
        </w:rPr>
        <w:t>段落要求：两端对齐，首行缩进，段前、段后间距各为</w:t>
      </w:r>
      <w:r>
        <w:rPr>
          <w:rFonts w:hint="eastAsia"/>
          <w:sz w:val="24"/>
        </w:rPr>
        <w:t>0.5</w:t>
      </w:r>
      <w:r>
        <w:rPr>
          <w:rFonts w:hint="eastAsia"/>
          <w:sz w:val="24"/>
        </w:rPr>
        <w:t>行，行距——固定值，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磅。</w:t>
      </w:r>
    </w:p>
    <w:p w:rsidR="007D7AB0" w:rsidRDefault="007D7AB0">
      <w:pPr>
        <w:rPr>
          <w:rFonts w:eastAsia="楷体_GB2312"/>
          <w:b/>
          <w:sz w:val="24"/>
        </w:rPr>
      </w:pPr>
      <w:r>
        <w:rPr>
          <w:rFonts w:eastAsia="楷体_GB2312" w:hint="eastAsia"/>
          <w:b/>
          <w:sz w:val="24"/>
        </w:rPr>
        <w:t>八、成绩评定标准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7"/>
        <w:gridCol w:w="1434"/>
        <w:gridCol w:w="851"/>
        <w:gridCol w:w="992"/>
        <w:gridCol w:w="850"/>
        <w:gridCol w:w="851"/>
        <w:gridCol w:w="992"/>
        <w:gridCol w:w="992"/>
        <w:gridCol w:w="1140"/>
      </w:tblGrid>
      <w:tr w:rsidR="007D7AB0">
        <w:trPr>
          <w:cantSplit/>
        </w:trPr>
        <w:tc>
          <w:tcPr>
            <w:tcW w:w="517" w:type="dxa"/>
            <w:vMerge w:val="restart"/>
          </w:tcPr>
          <w:p w:rsidR="007D7AB0" w:rsidRDefault="007D7A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34" w:type="dxa"/>
            <w:vMerge w:val="restart"/>
          </w:tcPr>
          <w:p w:rsidR="007D7AB0" w:rsidRDefault="007D7AB0">
            <w:pPr>
              <w:spacing w:line="200" w:lineRule="exact"/>
              <w:jc w:val="center"/>
              <w:rPr>
                <w:rFonts w:hint="eastAsia"/>
                <w:sz w:val="10"/>
              </w:rPr>
            </w:pPr>
          </w:p>
          <w:p w:rsidR="007D7AB0" w:rsidRDefault="007D7A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报告内容</w:t>
            </w:r>
          </w:p>
        </w:tc>
        <w:tc>
          <w:tcPr>
            <w:tcW w:w="851" w:type="dxa"/>
            <w:vMerge w:val="restart"/>
          </w:tcPr>
          <w:p w:rsidR="007D7AB0" w:rsidRDefault="007D7A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所占</w:t>
            </w:r>
          </w:p>
          <w:p w:rsidR="007D7AB0" w:rsidRDefault="007D7A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比重</w:t>
            </w:r>
          </w:p>
        </w:tc>
        <w:tc>
          <w:tcPr>
            <w:tcW w:w="5817" w:type="dxa"/>
            <w:gridSpan w:val="6"/>
          </w:tcPr>
          <w:p w:rsidR="007D7AB0" w:rsidRDefault="007D7A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评分原则</w:t>
            </w:r>
          </w:p>
        </w:tc>
      </w:tr>
      <w:tr w:rsidR="007D7AB0">
        <w:trPr>
          <w:cantSplit/>
        </w:trPr>
        <w:tc>
          <w:tcPr>
            <w:tcW w:w="517" w:type="dxa"/>
            <w:vMerge/>
          </w:tcPr>
          <w:p w:rsidR="007D7AB0" w:rsidRDefault="007D7AB0">
            <w:pPr>
              <w:jc w:val="center"/>
              <w:rPr>
                <w:rFonts w:hint="eastAsia"/>
              </w:rPr>
            </w:pPr>
          </w:p>
        </w:tc>
        <w:tc>
          <w:tcPr>
            <w:tcW w:w="1434" w:type="dxa"/>
            <w:vMerge/>
          </w:tcPr>
          <w:p w:rsidR="007D7AB0" w:rsidRDefault="007D7AB0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vMerge/>
          </w:tcPr>
          <w:p w:rsidR="007D7AB0" w:rsidRDefault="007D7AB0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</w:tcPr>
          <w:p w:rsidR="007D7AB0" w:rsidRDefault="007D7AB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不给分</w:t>
            </w:r>
          </w:p>
        </w:tc>
        <w:tc>
          <w:tcPr>
            <w:tcW w:w="850" w:type="dxa"/>
          </w:tcPr>
          <w:p w:rsidR="007D7AB0" w:rsidRDefault="007D7AB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不及格</w:t>
            </w:r>
          </w:p>
        </w:tc>
        <w:tc>
          <w:tcPr>
            <w:tcW w:w="851" w:type="dxa"/>
          </w:tcPr>
          <w:p w:rsidR="007D7AB0" w:rsidRDefault="007D7A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及格</w:t>
            </w:r>
          </w:p>
        </w:tc>
        <w:tc>
          <w:tcPr>
            <w:tcW w:w="992" w:type="dxa"/>
          </w:tcPr>
          <w:p w:rsidR="007D7AB0" w:rsidRDefault="007D7A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中等</w:t>
            </w:r>
          </w:p>
        </w:tc>
        <w:tc>
          <w:tcPr>
            <w:tcW w:w="992" w:type="dxa"/>
          </w:tcPr>
          <w:p w:rsidR="007D7AB0" w:rsidRDefault="007D7A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良好</w:t>
            </w:r>
          </w:p>
        </w:tc>
        <w:tc>
          <w:tcPr>
            <w:tcW w:w="1140" w:type="dxa"/>
          </w:tcPr>
          <w:p w:rsidR="007D7AB0" w:rsidRDefault="007D7A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优秀</w:t>
            </w:r>
          </w:p>
        </w:tc>
      </w:tr>
      <w:tr w:rsidR="007D7AB0">
        <w:tc>
          <w:tcPr>
            <w:tcW w:w="517" w:type="dxa"/>
            <w:vAlign w:val="center"/>
          </w:tcPr>
          <w:p w:rsidR="007D7AB0" w:rsidRDefault="007D7AB0">
            <w:pPr>
              <w:rPr>
                <w:rFonts w:ascii="楷体_GB2312" w:eastAsia="楷体_GB2312" w:hint="eastAsia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1</w:t>
            </w:r>
          </w:p>
        </w:tc>
        <w:tc>
          <w:tcPr>
            <w:tcW w:w="1434" w:type="dxa"/>
            <w:vAlign w:val="center"/>
          </w:tcPr>
          <w:p w:rsidR="007D7AB0" w:rsidRDefault="007D7AB0">
            <w:pPr>
              <w:rPr>
                <w:rFonts w:ascii="楷体_GB2312" w:eastAsia="楷体_GB2312" w:hint="eastAsia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问题描述</w:t>
            </w:r>
          </w:p>
        </w:tc>
        <w:tc>
          <w:tcPr>
            <w:tcW w:w="851" w:type="dxa"/>
            <w:vAlign w:val="center"/>
          </w:tcPr>
          <w:p w:rsidR="007D7AB0" w:rsidRDefault="007D7AB0">
            <w:pPr>
              <w:rPr>
                <w:rFonts w:ascii="楷体_GB2312" w:eastAsia="楷体_GB2312" w:hint="eastAsia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5%</w:t>
            </w:r>
          </w:p>
        </w:tc>
        <w:tc>
          <w:tcPr>
            <w:tcW w:w="992" w:type="dxa"/>
            <w:vAlign w:val="center"/>
          </w:tcPr>
          <w:p w:rsidR="007D7AB0" w:rsidRDefault="007D7AB0">
            <w:pPr>
              <w:rPr>
                <w:rFonts w:ascii="楷体_GB2312" w:eastAsia="楷体_GB2312" w:hint="eastAsia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没有</w:t>
            </w:r>
          </w:p>
        </w:tc>
        <w:tc>
          <w:tcPr>
            <w:tcW w:w="850" w:type="dxa"/>
            <w:vAlign w:val="center"/>
          </w:tcPr>
          <w:p w:rsidR="007D7AB0" w:rsidRDefault="007D7AB0">
            <w:pPr>
              <w:rPr>
                <w:rFonts w:ascii="楷体_GB2312" w:eastAsia="楷体_GB2312" w:hint="eastAsia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不正确</w:t>
            </w:r>
          </w:p>
        </w:tc>
        <w:tc>
          <w:tcPr>
            <w:tcW w:w="851" w:type="dxa"/>
            <w:vAlign w:val="center"/>
          </w:tcPr>
          <w:p w:rsidR="007D7AB0" w:rsidRDefault="007D7AB0">
            <w:pPr>
              <w:rPr>
                <w:rFonts w:ascii="楷体_GB2312" w:eastAsia="楷体_GB2312" w:hint="eastAsia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不完整</w:t>
            </w:r>
          </w:p>
        </w:tc>
        <w:tc>
          <w:tcPr>
            <w:tcW w:w="992" w:type="dxa"/>
            <w:vAlign w:val="center"/>
          </w:tcPr>
          <w:p w:rsidR="007D7AB0" w:rsidRDefault="007D7AB0">
            <w:pPr>
              <w:rPr>
                <w:rFonts w:ascii="楷体_GB2312" w:eastAsia="楷体_GB2312" w:hint="eastAsia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基本正确</w:t>
            </w:r>
          </w:p>
        </w:tc>
        <w:tc>
          <w:tcPr>
            <w:tcW w:w="992" w:type="dxa"/>
            <w:vAlign w:val="center"/>
          </w:tcPr>
          <w:p w:rsidR="007D7AB0" w:rsidRDefault="007D7AB0">
            <w:pPr>
              <w:rPr>
                <w:rFonts w:ascii="楷体_GB2312" w:eastAsia="楷体_GB2312" w:hint="eastAsia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描述正确</w:t>
            </w:r>
          </w:p>
        </w:tc>
        <w:tc>
          <w:tcPr>
            <w:tcW w:w="1140" w:type="dxa"/>
            <w:vAlign w:val="center"/>
          </w:tcPr>
          <w:p w:rsidR="007D7AB0" w:rsidRDefault="007D7AB0">
            <w:pPr>
              <w:rPr>
                <w:rFonts w:ascii="楷体_GB2312" w:eastAsia="楷体_GB2312" w:hint="eastAsia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描述准确</w:t>
            </w:r>
          </w:p>
        </w:tc>
      </w:tr>
      <w:tr w:rsidR="007D7AB0">
        <w:tc>
          <w:tcPr>
            <w:tcW w:w="517" w:type="dxa"/>
            <w:vAlign w:val="center"/>
          </w:tcPr>
          <w:p w:rsidR="007D7AB0" w:rsidRDefault="007D7AB0">
            <w:pPr>
              <w:rPr>
                <w:rFonts w:ascii="楷体_GB2312" w:eastAsia="楷体_GB2312" w:hint="eastAsia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2</w:t>
            </w:r>
          </w:p>
        </w:tc>
        <w:tc>
          <w:tcPr>
            <w:tcW w:w="1434" w:type="dxa"/>
            <w:vAlign w:val="center"/>
          </w:tcPr>
          <w:p w:rsidR="007D7AB0" w:rsidRDefault="007D7AB0">
            <w:pPr>
              <w:rPr>
                <w:rFonts w:ascii="楷体_GB2312" w:eastAsia="楷体_GB2312" w:hint="eastAsia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解决方案</w:t>
            </w:r>
          </w:p>
        </w:tc>
        <w:tc>
          <w:tcPr>
            <w:tcW w:w="851" w:type="dxa"/>
            <w:vAlign w:val="center"/>
          </w:tcPr>
          <w:p w:rsidR="007D7AB0" w:rsidRDefault="007D7AB0">
            <w:pPr>
              <w:rPr>
                <w:rFonts w:ascii="楷体_GB2312" w:eastAsia="楷体_GB2312" w:hint="eastAsia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10%</w:t>
            </w:r>
          </w:p>
        </w:tc>
        <w:tc>
          <w:tcPr>
            <w:tcW w:w="992" w:type="dxa"/>
            <w:vAlign w:val="center"/>
          </w:tcPr>
          <w:p w:rsidR="007D7AB0" w:rsidRDefault="007D7AB0">
            <w:pPr>
              <w:rPr>
                <w:rFonts w:ascii="楷体_GB2312" w:eastAsia="楷体_GB2312" w:hint="eastAsia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没有</w:t>
            </w:r>
          </w:p>
        </w:tc>
        <w:tc>
          <w:tcPr>
            <w:tcW w:w="850" w:type="dxa"/>
            <w:vAlign w:val="center"/>
          </w:tcPr>
          <w:p w:rsidR="007D7AB0" w:rsidRDefault="007D7AB0">
            <w:pPr>
              <w:rPr>
                <w:rFonts w:ascii="楷体_GB2312" w:eastAsia="楷体_GB2312" w:hint="eastAsia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不正确</w:t>
            </w:r>
          </w:p>
        </w:tc>
        <w:tc>
          <w:tcPr>
            <w:tcW w:w="851" w:type="dxa"/>
            <w:vAlign w:val="center"/>
          </w:tcPr>
          <w:p w:rsidR="007D7AB0" w:rsidRDefault="007D7AB0">
            <w:pPr>
              <w:rPr>
                <w:rFonts w:ascii="楷体_GB2312" w:eastAsia="楷体_GB2312" w:hint="eastAsia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不完整</w:t>
            </w:r>
          </w:p>
        </w:tc>
        <w:tc>
          <w:tcPr>
            <w:tcW w:w="992" w:type="dxa"/>
            <w:vAlign w:val="center"/>
          </w:tcPr>
          <w:p w:rsidR="007D7AB0" w:rsidRDefault="007D7AB0">
            <w:pPr>
              <w:rPr>
                <w:rFonts w:ascii="楷体_GB2312" w:eastAsia="楷体_GB2312" w:hint="eastAsia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基本可行</w:t>
            </w:r>
          </w:p>
        </w:tc>
        <w:tc>
          <w:tcPr>
            <w:tcW w:w="992" w:type="dxa"/>
            <w:vAlign w:val="center"/>
          </w:tcPr>
          <w:p w:rsidR="007D7AB0" w:rsidRDefault="007D7AB0">
            <w:pPr>
              <w:rPr>
                <w:rFonts w:ascii="楷体_GB2312" w:eastAsia="楷体_GB2312" w:hint="eastAsia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方案良好</w:t>
            </w:r>
          </w:p>
        </w:tc>
        <w:tc>
          <w:tcPr>
            <w:tcW w:w="1140" w:type="dxa"/>
            <w:vAlign w:val="center"/>
          </w:tcPr>
          <w:p w:rsidR="007D7AB0" w:rsidRDefault="007D7AB0">
            <w:pPr>
              <w:rPr>
                <w:rFonts w:ascii="楷体_GB2312" w:eastAsia="楷体_GB2312" w:hint="eastAsia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很有说服力</w:t>
            </w:r>
          </w:p>
        </w:tc>
      </w:tr>
      <w:tr w:rsidR="007D7AB0">
        <w:tc>
          <w:tcPr>
            <w:tcW w:w="517" w:type="dxa"/>
            <w:vAlign w:val="center"/>
          </w:tcPr>
          <w:p w:rsidR="007D7AB0" w:rsidRDefault="007D7AB0">
            <w:pPr>
              <w:rPr>
                <w:rFonts w:ascii="楷体_GB2312" w:eastAsia="楷体_GB2312" w:hint="eastAsia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3</w:t>
            </w:r>
          </w:p>
        </w:tc>
        <w:tc>
          <w:tcPr>
            <w:tcW w:w="1434" w:type="dxa"/>
            <w:vAlign w:val="center"/>
          </w:tcPr>
          <w:p w:rsidR="007D7AB0" w:rsidRDefault="007D7AB0">
            <w:pPr>
              <w:spacing w:line="240" w:lineRule="exact"/>
              <w:rPr>
                <w:rFonts w:ascii="楷体_GB2312" w:eastAsia="楷体_GB2312" w:hint="eastAsia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解决方案中所设计的</w:t>
            </w:r>
            <w:r>
              <w:rPr>
                <w:rFonts w:eastAsia="楷体_GB2312" w:hint="eastAsia"/>
                <w:sz w:val="18"/>
              </w:rPr>
              <w:t>E-R</w:t>
            </w:r>
            <w:r>
              <w:rPr>
                <w:rFonts w:ascii="楷体_GB2312" w:eastAsia="楷体_GB2312" w:hint="eastAsia"/>
                <w:sz w:val="18"/>
              </w:rPr>
              <w:t>模型、关系模式的描述与具体实现的说明</w:t>
            </w:r>
          </w:p>
        </w:tc>
        <w:tc>
          <w:tcPr>
            <w:tcW w:w="851" w:type="dxa"/>
            <w:vAlign w:val="center"/>
          </w:tcPr>
          <w:p w:rsidR="007D7AB0" w:rsidRDefault="007D7AB0">
            <w:pPr>
              <w:rPr>
                <w:rFonts w:ascii="楷体_GB2312" w:eastAsia="楷体_GB2312" w:hint="eastAsia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30%</w:t>
            </w:r>
          </w:p>
        </w:tc>
        <w:tc>
          <w:tcPr>
            <w:tcW w:w="992" w:type="dxa"/>
            <w:vAlign w:val="center"/>
          </w:tcPr>
          <w:p w:rsidR="007D7AB0" w:rsidRDefault="007D7AB0">
            <w:pPr>
              <w:rPr>
                <w:rFonts w:ascii="楷体_GB2312" w:eastAsia="楷体_GB2312" w:hint="eastAsia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没有</w:t>
            </w:r>
          </w:p>
        </w:tc>
        <w:tc>
          <w:tcPr>
            <w:tcW w:w="850" w:type="dxa"/>
            <w:vAlign w:val="center"/>
          </w:tcPr>
          <w:p w:rsidR="007D7AB0" w:rsidRDefault="007D7AB0">
            <w:pPr>
              <w:rPr>
                <w:rFonts w:ascii="楷体_GB2312" w:eastAsia="楷体_GB2312" w:hint="eastAsia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不正确</w:t>
            </w:r>
          </w:p>
        </w:tc>
        <w:tc>
          <w:tcPr>
            <w:tcW w:w="851" w:type="dxa"/>
            <w:vAlign w:val="center"/>
          </w:tcPr>
          <w:p w:rsidR="007D7AB0" w:rsidRDefault="007D7AB0">
            <w:pPr>
              <w:rPr>
                <w:rFonts w:ascii="楷体_GB2312" w:eastAsia="楷体_GB2312" w:hint="eastAsia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不完整</w:t>
            </w:r>
          </w:p>
        </w:tc>
        <w:tc>
          <w:tcPr>
            <w:tcW w:w="992" w:type="dxa"/>
            <w:vAlign w:val="center"/>
          </w:tcPr>
          <w:p w:rsidR="007D7AB0" w:rsidRDefault="007D7AB0">
            <w:pPr>
              <w:rPr>
                <w:rFonts w:ascii="楷体_GB2312" w:eastAsia="楷体_GB2312" w:hint="eastAsia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基本正确、清晰</w:t>
            </w:r>
          </w:p>
        </w:tc>
        <w:tc>
          <w:tcPr>
            <w:tcW w:w="992" w:type="dxa"/>
            <w:vAlign w:val="center"/>
          </w:tcPr>
          <w:p w:rsidR="007D7AB0" w:rsidRDefault="007D7AB0">
            <w:pPr>
              <w:rPr>
                <w:rFonts w:ascii="楷体_GB2312" w:eastAsia="楷体_GB2312" w:hint="eastAsia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正确，清晰</w:t>
            </w:r>
          </w:p>
        </w:tc>
        <w:tc>
          <w:tcPr>
            <w:tcW w:w="1140" w:type="dxa"/>
            <w:vAlign w:val="center"/>
          </w:tcPr>
          <w:p w:rsidR="007D7AB0" w:rsidRDefault="007D7AB0">
            <w:pPr>
              <w:rPr>
                <w:rFonts w:ascii="楷体_GB2312" w:eastAsia="楷体_GB2312" w:hint="eastAsia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正确，清晰</w:t>
            </w:r>
          </w:p>
        </w:tc>
      </w:tr>
      <w:tr w:rsidR="007D7AB0">
        <w:tc>
          <w:tcPr>
            <w:tcW w:w="517" w:type="dxa"/>
            <w:vAlign w:val="center"/>
          </w:tcPr>
          <w:p w:rsidR="007D7AB0" w:rsidRDefault="007D7AB0">
            <w:pPr>
              <w:rPr>
                <w:rFonts w:ascii="楷体_GB2312" w:eastAsia="楷体_GB2312" w:hint="eastAsia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4</w:t>
            </w:r>
          </w:p>
        </w:tc>
        <w:tc>
          <w:tcPr>
            <w:tcW w:w="1434" w:type="dxa"/>
            <w:vAlign w:val="center"/>
          </w:tcPr>
          <w:p w:rsidR="007D7AB0" w:rsidRDefault="007D7AB0">
            <w:pPr>
              <w:rPr>
                <w:rFonts w:ascii="楷体_GB2312" w:eastAsia="楷体_GB2312" w:hint="eastAsia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具体的解决实例</w:t>
            </w:r>
          </w:p>
        </w:tc>
        <w:tc>
          <w:tcPr>
            <w:tcW w:w="851" w:type="dxa"/>
            <w:vAlign w:val="center"/>
          </w:tcPr>
          <w:p w:rsidR="007D7AB0" w:rsidRDefault="007D7AB0">
            <w:pPr>
              <w:rPr>
                <w:rFonts w:ascii="楷体_GB2312" w:eastAsia="楷体_GB2312" w:hint="eastAsia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40%</w:t>
            </w:r>
          </w:p>
        </w:tc>
        <w:tc>
          <w:tcPr>
            <w:tcW w:w="992" w:type="dxa"/>
            <w:vAlign w:val="center"/>
          </w:tcPr>
          <w:p w:rsidR="007D7AB0" w:rsidRDefault="007D7AB0">
            <w:pPr>
              <w:rPr>
                <w:rFonts w:ascii="楷体_GB2312" w:eastAsia="楷体_GB2312" w:hint="eastAsia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没有</w:t>
            </w:r>
          </w:p>
        </w:tc>
        <w:tc>
          <w:tcPr>
            <w:tcW w:w="850" w:type="dxa"/>
            <w:vAlign w:val="center"/>
          </w:tcPr>
          <w:p w:rsidR="007D7AB0" w:rsidRDefault="007D7AB0">
            <w:pPr>
              <w:rPr>
                <w:rFonts w:ascii="楷体_GB2312" w:eastAsia="楷体_GB2312" w:hint="eastAsia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不正确</w:t>
            </w:r>
          </w:p>
        </w:tc>
        <w:tc>
          <w:tcPr>
            <w:tcW w:w="851" w:type="dxa"/>
            <w:vAlign w:val="center"/>
          </w:tcPr>
          <w:p w:rsidR="007D7AB0" w:rsidRDefault="007D7AB0">
            <w:pPr>
              <w:rPr>
                <w:rFonts w:ascii="楷体_GB2312" w:eastAsia="楷体_GB2312" w:hint="eastAsia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不完整</w:t>
            </w:r>
          </w:p>
        </w:tc>
        <w:tc>
          <w:tcPr>
            <w:tcW w:w="992" w:type="dxa"/>
            <w:vAlign w:val="center"/>
          </w:tcPr>
          <w:p w:rsidR="007D7AB0" w:rsidRDefault="007D7AB0">
            <w:pPr>
              <w:rPr>
                <w:rFonts w:ascii="楷体_GB2312" w:eastAsia="楷体_GB2312" w:hint="eastAsia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基本完整</w:t>
            </w:r>
          </w:p>
        </w:tc>
        <w:tc>
          <w:tcPr>
            <w:tcW w:w="992" w:type="dxa"/>
            <w:vAlign w:val="center"/>
          </w:tcPr>
          <w:p w:rsidR="007D7AB0" w:rsidRDefault="007D7AB0">
            <w:pPr>
              <w:rPr>
                <w:rFonts w:ascii="楷体_GB2312" w:eastAsia="楷体_GB2312" w:hint="eastAsia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完整</w:t>
            </w:r>
          </w:p>
        </w:tc>
        <w:tc>
          <w:tcPr>
            <w:tcW w:w="1140" w:type="dxa"/>
            <w:vAlign w:val="center"/>
          </w:tcPr>
          <w:p w:rsidR="007D7AB0" w:rsidRDefault="007D7AB0">
            <w:pPr>
              <w:spacing w:line="240" w:lineRule="exact"/>
              <w:rPr>
                <w:rFonts w:ascii="楷体_GB2312" w:eastAsia="楷体_GB2312" w:hint="eastAsia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有价值，并可以实际演示。</w:t>
            </w:r>
          </w:p>
        </w:tc>
      </w:tr>
      <w:tr w:rsidR="007D7AB0">
        <w:tc>
          <w:tcPr>
            <w:tcW w:w="517" w:type="dxa"/>
            <w:vAlign w:val="center"/>
          </w:tcPr>
          <w:p w:rsidR="007D7AB0" w:rsidRDefault="007D7AB0">
            <w:pPr>
              <w:rPr>
                <w:rFonts w:ascii="楷体_GB2312" w:eastAsia="楷体_GB2312" w:hint="eastAsia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5</w:t>
            </w:r>
          </w:p>
        </w:tc>
        <w:tc>
          <w:tcPr>
            <w:tcW w:w="1434" w:type="dxa"/>
            <w:vAlign w:val="center"/>
          </w:tcPr>
          <w:p w:rsidR="007D7AB0" w:rsidRDefault="007D7AB0">
            <w:pPr>
              <w:rPr>
                <w:rFonts w:ascii="楷体_GB2312" w:eastAsia="楷体_GB2312" w:hint="eastAsia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心得体会</w:t>
            </w:r>
          </w:p>
        </w:tc>
        <w:tc>
          <w:tcPr>
            <w:tcW w:w="851" w:type="dxa"/>
            <w:vAlign w:val="center"/>
          </w:tcPr>
          <w:p w:rsidR="007D7AB0" w:rsidRDefault="007D7AB0">
            <w:pPr>
              <w:rPr>
                <w:rFonts w:ascii="楷体_GB2312" w:eastAsia="楷体_GB2312" w:hint="eastAsia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10%</w:t>
            </w:r>
          </w:p>
        </w:tc>
        <w:tc>
          <w:tcPr>
            <w:tcW w:w="992" w:type="dxa"/>
            <w:vAlign w:val="center"/>
          </w:tcPr>
          <w:p w:rsidR="007D7AB0" w:rsidRDefault="007D7AB0">
            <w:pPr>
              <w:rPr>
                <w:rFonts w:ascii="楷体_GB2312" w:eastAsia="楷体_GB2312" w:hint="eastAsia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没有</w:t>
            </w:r>
          </w:p>
        </w:tc>
        <w:tc>
          <w:tcPr>
            <w:tcW w:w="850" w:type="dxa"/>
            <w:vAlign w:val="center"/>
          </w:tcPr>
          <w:p w:rsidR="007D7AB0" w:rsidRDefault="007D7AB0">
            <w:pPr>
              <w:rPr>
                <w:rFonts w:ascii="楷体_GB2312" w:eastAsia="楷体_GB2312" w:hint="eastAsia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字数不达标</w:t>
            </w:r>
          </w:p>
        </w:tc>
        <w:tc>
          <w:tcPr>
            <w:tcW w:w="851" w:type="dxa"/>
            <w:vAlign w:val="center"/>
          </w:tcPr>
          <w:p w:rsidR="007D7AB0" w:rsidRDefault="007D7AB0">
            <w:pPr>
              <w:rPr>
                <w:rFonts w:ascii="楷体_GB2312" w:eastAsia="楷体_GB2312" w:hint="eastAsia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字数达标</w:t>
            </w:r>
          </w:p>
        </w:tc>
        <w:tc>
          <w:tcPr>
            <w:tcW w:w="992" w:type="dxa"/>
            <w:vAlign w:val="center"/>
          </w:tcPr>
          <w:p w:rsidR="007D7AB0" w:rsidRDefault="007D7AB0">
            <w:pPr>
              <w:rPr>
                <w:rFonts w:ascii="楷体_GB2312" w:eastAsia="楷体_GB2312" w:hint="eastAsia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字数达标有实质内容</w:t>
            </w:r>
          </w:p>
        </w:tc>
        <w:tc>
          <w:tcPr>
            <w:tcW w:w="992" w:type="dxa"/>
            <w:vAlign w:val="center"/>
          </w:tcPr>
          <w:p w:rsidR="007D7AB0" w:rsidRDefault="007D7AB0">
            <w:pPr>
              <w:rPr>
                <w:rFonts w:ascii="楷体_GB2312" w:eastAsia="楷体_GB2312" w:hint="eastAsia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字数达标有实质内容，并给出建议</w:t>
            </w:r>
          </w:p>
        </w:tc>
        <w:tc>
          <w:tcPr>
            <w:tcW w:w="1140" w:type="dxa"/>
            <w:vAlign w:val="center"/>
          </w:tcPr>
          <w:p w:rsidR="007D7AB0" w:rsidRDefault="007D7AB0">
            <w:pPr>
              <w:spacing w:line="240" w:lineRule="exact"/>
              <w:rPr>
                <w:rFonts w:ascii="楷体_GB2312" w:eastAsia="楷体_GB2312" w:hint="eastAsia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字数达标有实质内容，并给出建设性建议</w:t>
            </w:r>
          </w:p>
        </w:tc>
      </w:tr>
      <w:tr w:rsidR="007D7AB0">
        <w:trPr>
          <w:cantSplit/>
        </w:trPr>
        <w:tc>
          <w:tcPr>
            <w:tcW w:w="517" w:type="dxa"/>
            <w:vAlign w:val="center"/>
          </w:tcPr>
          <w:p w:rsidR="007D7AB0" w:rsidRDefault="007D7AB0">
            <w:pPr>
              <w:rPr>
                <w:rFonts w:ascii="楷体_GB2312" w:eastAsia="楷体_GB2312" w:hint="eastAsia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6</w:t>
            </w:r>
          </w:p>
        </w:tc>
        <w:tc>
          <w:tcPr>
            <w:tcW w:w="1434" w:type="dxa"/>
            <w:vAlign w:val="center"/>
          </w:tcPr>
          <w:p w:rsidR="007D7AB0" w:rsidRDefault="007D7AB0">
            <w:pPr>
              <w:rPr>
                <w:rFonts w:ascii="楷体_GB2312" w:eastAsia="楷体_GB2312" w:hint="eastAsia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其他</w:t>
            </w:r>
          </w:p>
        </w:tc>
        <w:tc>
          <w:tcPr>
            <w:tcW w:w="851" w:type="dxa"/>
            <w:vAlign w:val="center"/>
          </w:tcPr>
          <w:p w:rsidR="007D7AB0" w:rsidRDefault="007D7AB0">
            <w:pPr>
              <w:rPr>
                <w:rFonts w:ascii="楷体_GB2312" w:eastAsia="楷体_GB2312" w:hint="eastAsia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5%</w:t>
            </w:r>
          </w:p>
        </w:tc>
        <w:tc>
          <w:tcPr>
            <w:tcW w:w="5817" w:type="dxa"/>
            <w:gridSpan w:val="6"/>
            <w:vAlign w:val="center"/>
          </w:tcPr>
          <w:p w:rsidR="007D7AB0" w:rsidRDefault="007D7AB0">
            <w:pPr>
              <w:rPr>
                <w:rFonts w:ascii="楷体_GB2312" w:eastAsia="楷体_GB2312" w:hint="eastAsia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包括是否按时完成，报告格式，字迹、语言等等</w:t>
            </w:r>
          </w:p>
        </w:tc>
      </w:tr>
    </w:tbl>
    <w:p w:rsidR="007D7AB0" w:rsidRDefault="007D7AB0">
      <w:pPr>
        <w:tabs>
          <w:tab w:val="left" w:pos="855"/>
        </w:tabs>
        <w:spacing w:beforeLines="50" w:before="156" w:line="360" w:lineRule="auto"/>
        <w:rPr>
          <w:rFonts w:eastAsia="楷体_GB2312" w:hint="eastAsia"/>
          <w:b/>
          <w:sz w:val="24"/>
        </w:rPr>
      </w:pPr>
    </w:p>
    <w:p w:rsidR="007D7AB0" w:rsidRDefault="007D7AB0">
      <w:pPr>
        <w:rPr>
          <w:rFonts w:hint="eastAsia"/>
          <w:lang w:val="en-GB"/>
        </w:rPr>
      </w:pPr>
    </w:p>
    <w:p w:rsidR="007D7AB0" w:rsidRDefault="007D7AB0">
      <w:pPr>
        <w:spacing w:beforeLines="50" w:before="156" w:afterLines="50" w:after="156" w:line="400" w:lineRule="exact"/>
        <w:ind w:firstLineChars="200" w:firstLine="420"/>
        <w:rPr>
          <w:rFonts w:hint="eastAsia"/>
          <w:sz w:val="24"/>
        </w:rPr>
      </w:pPr>
      <w:r>
        <w:rPr>
          <w:rFonts w:hint="eastAsia"/>
          <w:lang w:val="en-GB"/>
        </w:rPr>
        <w:t xml:space="preserve">                       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指导教师：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金洁</w:t>
      </w:r>
      <w:proofErr w:type="gramStart"/>
      <w:r>
        <w:rPr>
          <w:rFonts w:hint="eastAsia"/>
          <w:sz w:val="24"/>
        </w:rPr>
        <w:t>洁</w:t>
      </w:r>
      <w:proofErr w:type="gramEnd"/>
    </w:p>
    <w:p w:rsidR="007D7AB0" w:rsidRDefault="007D7AB0" w:rsidP="00D40FBC">
      <w:pPr>
        <w:spacing w:beforeLines="50" w:before="156" w:afterLines="50" w:after="156" w:line="400" w:lineRule="exact"/>
        <w:ind w:firstLineChars="200" w:firstLine="480"/>
        <w:jc w:val="center"/>
        <w:rPr>
          <w:rFonts w:hint="eastAsia"/>
          <w:b/>
          <w:sz w:val="24"/>
        </w:rPr>
      </w:pPr>
      <w:r>
        <w:rPr>
          <w:rFonts w:hint="eastAsia"/>
          <w:sz w:val="24"/>
        </w:rPr>
        <w:t xml:space="preserve">                    201</w:t>
      </w:r>
      <w:r w:rsidR="000D5179">
        <w:rPr>
          <w:sz w:val="24"/>
        </w:rPr>
        <w:t>6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日</w:t>
      </w:r>
    </w:p>
    <w:sectPr w:rsidR="007D7AB0">
      <w:footerReference w:type="even" r:id="rId7"/>
      <w:footerReference w:type="default" r:id="rId8"/>
      <w:pgSz w:w="11907" w:h="16840"/>
      <w:pgMar w:top="1440" w:right="1752" w:bottom="1440" w:left="1752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6DB2" w:rsidRDefault="00CC6DB2">
      <w:r>
        <w:separator/>
      </w:r>
    </w:p>
  </w:endnote>
  <w:endnote w:type="continuationSeparator" w:id="0">
    <w:p w:rsidR="00CC6DB2" w:rsidRDefault="00CC6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AB0" w:rsidRDefault="007D7AB0">
    <w:pPr>
      <w:pStyle w:val="a5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:rsidR="007D7AB0" w:rsidRDefault="007D7AB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AB0" w:rsidRDefault="007D7AB0">
    <w:pPr>
      <w:pStyle w:val="a5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C54BF6">
      <w:rPr>
        <w:rStyle w:val="a3"/>
        <w:noProof/>
      </w:rPr>
      <w:t>3</w:t>
    </w:r>
    <w:r>
      <w:fldChar w:fldCharType="end"/>
    </w:r>
  </w:p>
  <w:p w:rsidR="007D7AB0" w:rsidRDefault="007D7AB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6DB2" w:rsidRDefault="00CC6DB2">
      <w:r>
        <w:separator/>
      </w:r>
    </w:p>
  </w:footnote>
  <w:footnote w:type="continuationSeparator" w:id="0">
    <w:p w:rsidR="00CC6DB2" w:rsidRDefault="00CC6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singleLevel"/>
    <w:tmpl w:val="00000008"/>
    <w:lvl w:ilvl="0">
      <w:start w:val="1"/>
      <w:numFmt w:val="bullet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" w15:restartNumberingAfterBreak="0">
    <w:nsid w:val="00000009"/>
    <w:multiLevelType w:val="multilevel"/>
    <w:tmpl w:val="0000000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000000A"/>
    <w:multiLevelType w:val="multilevel"/>
    <w:tmpl w:val="0000000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000000B"/>
    <w:multiLevelType w:val="singleLevel"/>
    <w:tmpl w:val="0000000B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A400F"/>
    <w:rsid w:val="000D5179"/>
    <w:rsid w:val="00403DF9"/>
    <w:rsid w:val="005A4311"/>
    <w:rsid w:val="006A5FF5"/>
    <w:rsid w:val="006D2442"/>
    <w:rsid w:val="007D7AB0"/>
    <w:rsid w:val="00C54BF6"/>
    <w:rsid w:val="00CC6DB2"/>
    <w:rsid w:val="00D40FBC"/>
    <w:rsid w:val="00E41412"/>
    <w:rsid w:val="00EB3403"/>
    <w:rsid w:val="00F26544"/>
    <w:rsid w:val="00F50BB3"/>
    <w:rsid w:val="00FE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2531503-D2D9-46CA-B8A6-D0D1ED1F4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Char">
    <w:name w:val="页眉 Char"/>
    <w:link w:val="a4"/>
    <w:rPr>
      <w:kern w:val="2"/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Date"/>
    <w:basedOn w:val="a"/>
    <w:next w:val="a"/>
    <w:pPr>
      <w:ind w:leftChars="2500" w:left="100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1981</Words>
  <Characters>225</Characters>
  <Application>Microsoft Office Word</Application>
  <DocSecurity>0</DocSecurity>
  <PresentationFormat/>
  <Lines>1</Lines>
  <Paragraphs>4</Paragraphs>
  <Slides>0</Slides>
  <Notes>0</Notes>
  <HiddenSlides>0</HiddenSlides>
  <MMClips>0</MMClips>
  <ScaleCrop>false</ScaleCrop>
  <Manager/>
  <Company>Microsoft China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《数据库原理及应用》课程设计指导书</dc:title>
  <dc:subject/>
  <dc:creator>user</dc:creator>
  <cp:keywords/>
  <dc:description/>
  <cp:lastModifiedBy>谭 九鼎</cp:lastModifiedBy>
  <cp:revision>2</cp:revision>
  <cp:lastPrinted>1899-12-30T00:00:00Z</cp:lastPrinted>
  <dcterms:created xsi:type="dcterms:W3CDTF">2018-12-08T11:50:00Z</dcterms:created>
  <dcterms:modified xsi:type="dcterms:W3CDTF">2018-12-08T11:50:00Z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